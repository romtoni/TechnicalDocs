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63F2" w:rsidRPr="00AB34D6" w:rsidRDefault="002804F1">
      <w:pPr>
        <w:jc w:val="center"/>
        <w:rPr>
          <w:i/>
          <w:color w:val="5B9BD5" w:themeColor="accent1"/>
          <w:sz w:val="36"/>
        </w:rPr>
      </w:pPr>
      <w:bookmarkStart w:id="0" w:name="OLE_LINK9"/>
      <w:bookmarkStart w:id="1" w:name="OLE_LINK10"/>
      <w:r w:rsidRPr="00AB34D6">
        <w:rPr>
          <w:i/>
          <w:color w:val="5B9BD5" w:themeColor="accent1"/>
          <w:lang w:eastAsia="en-US"/>
        </w:rPr>
        <w:t>[INSERT LOGO HERE]</w:t>
      </w:r>
    </w:p>
    <w:p w:rsidR="00A763F2" w:rsidRDefault="00A763F2">
      <w:pPr>
        <w:jc w:val="both"/>
        <w:rPr>
          <w:sz w:val="36"/>
        </w:rPr>
      </w:pPr>
    </w:p>
    <w:p w:rsidR="00A763F2" w:rsidRDefault="00A763F2">
      <w:pPr>
        <w:jc w:val="both"/>
        <w:rPr>
          <w:rFonts w:ascii="Arial" w:hAnsi="Arial" w:cs="Arial"/>
          <w:sz w:val="36"/>
        </w:rPr>
      </w:pPr>
    </w:p>
    <w:p w:rsidR="00A763F2" w:rsidRDefault="00A763F2">
      <w:pPr>
        <w:jc w:val="center"/>
        <w:rPr>
          <w:rFonts w:ascii="Arial" w:hAnsi="Arial" w:cs="Arial"/>
          <w:sz w:val="36"/>
        </w:rPr>
      </w:pPr>
    </w:p>
    <w:p w:rsidR="00A763F2" w:rsidRDefault="00A763F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PROPOSAL</w:t>
      </w:r>
    </w:p>
    <w:p w:rsidR="00A763F2" w:rsidRDefault="00A763F2">
      <w:pPr>
        <w:jc w:val="center"/>
        <w:rPr>
          <w:rFonts w:ascii="Arial" w:hAnsi="Arial" w:cs="Arial"/>
          <w:b/>
          <w:sz w:val="36"/>
        </w:rPr>
      </w:pPr>
    </w:p>
    <w:p w:rsidR="00A763F2" w:rsidRPr="00AB34D6" w:rsidRDefault="002804F1">
      <w:pPr>
        <w:jc w:val="center"/>
        <w:rPr>
          <w:rFonts w:ascii="Arial" w:hAnsi="Arial" w:cs="Arial"/>
          <w:b/>
          <w:i/>
          <w:color w:val="5B9BD5" w:themeColor="accent1"/>
          <w:sz w:val="36"/>
        </w:rPr>
      </w:pPr>
      <w:r w:rsidRPr="00AB34D6">
        <w:rPr>
          <w:rFonts w:ascii="Arial" w:hAnsi="Arial" w:cs="Arial"/>
          <w:b/>
          <w:i/>
          <w:color w:val="5B9BD5" w:themeColor="accent1"/>
          <w:sz w:val="36"/>
        </w:rPr>
        <w:t>[JUDUL PROPOSAL]</w:t>
      </w:r>
    </w:p>
    <w:p w:rsidR="00A763F2" w:rsidRDefault="00A763F2">
      <w:pPr>
        <w:jc w:val="center"/>
        <w:rPr>
          <w:rFonts w:ascii="Arial" w:hAnsi="Arial" w:cs="Arial"/>
          <w:b/>
          <w:sz w:val="36"/>
        </w:rPr>
      </w:pPr>
    </w:p>
    <w:p w:rsidR="00A763F2" w:rsidRDefault="00A763F2">
      <w:pPr>
        <w:jc w:val="center"/>
        <w:rPr>
          <w:rFonts w:ascii="Arial" w:hAnsi="Arial" w:cs="Arial"/>
          <w:b/>
          <w:sz w:val="36"/>
        </w:rPr>
      </w:pPr>
    </w:p>
    <w:p w:rsidR="00A763F2" w:rsidRDefault="00A763F2">
      <w:pPr>
        <w:jc w:val="center"/>
        <w:rPr>
          <w:rFonts w:ascii="Arial" w:hAnsi="Arial" w:cs="Arial"/>
          <w:b/>
        </w:rPr>
      </w:pPr>
    </w:p>
    <w:p w:rsidR="00A763F2" w:rsidRDefault="00A763F2">
      <w:pPr>
        <w:jc w:val="center"/>
        <w:rPr>
          <w:rFonts w:ascii="Arial" w:hAnsi="Arial" w:cs="Arial"/>
          <w:b/>
        </w:rPr>
      </w:pPr>
    </w:p>
    <w:p w:rsidR="00A763F2" w:rsidRDefault="00A763F2">
      <w:pPr>
        <w:jc w:val="center"/>
        <w:rPr>
          <w:rFonts w:ascii="Arial" w:hAnsi="Arial" w:cs="Arial"/>
          <w:b/>
          <w:sz w:val="32"/>
        </w:rPr>
      </w:pPr>
    </w:p>
    <w:p w:rsidR="00A763F2" w:rsidRDefault="00A763F2">
      <w:pPr>
        <w:jc w:val="center"/>
        <w:rPr>
          <w:rFonts w:ascii="Arial" w:hAnsi="Arial" w:cs="Arial"/>
          <w:b/>
          <w:sz w:val="32"/>
        </w:rPr>
      </w:pPr>
    </w:p>
    <w:p w:rsidR="00A763F2" w:rsidRDefault="00A763F2">
      <w:pPr>
        <w:jc w:val="center"/>
        <w:rPr>
          <w:rFonts w:ascii="Arial" w:hAnsi="Arial" w:cs="Arial"/>
          <w:b/>
          <w:sz w:val="32"/>
        </w:rPr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</w:pPr>
    </w:p>
    <w:p w:rsidR="00A763F2" w:rsidRDefault="00A763F2">
      <w:pPr>
        <w:jc w:val="center"/>
        <w:rPr>
          <w:rFonts w:ascii="Arial" w:hAnsi="Arial" w:cs="Arial"/>
          <w:b/>
          <w:sz w:val="32"/>
        </w:rPr>
      </w:pPr>
    </w:p>
    <w:p w:rsidR="00A763F2" w:rsidRDefault="00A763F2">
      <w:pPr>
        <w:jc w:val="center"/>
        <w:rPr>
          <w:rFonts w:ascii="Arial" w:hAnsi="Arial" w:cs="Arial"/>
          <w:b/>
          <w:sz w:val="32"/>
        </w:rPr>
      </w:pPr>
    </w:p>
    <w:p w:rsidR="00A763F2" w:rsidRDefault="00A763F2">
      <w:pPr>
        <w:jc w:val="center"/>
        <w:rPr>
          <w:rFonts w:ascii="Arial" w:hAnsi="Arial" w:cs="Arial"/>
          <w:b/>
          <w:sz w:val="32"/>
        </w:rPr>
      </w:pPr>
    </w:p>
    <w:p w:rsidR="00A763F2" w:rsidRDefault="00A763F2">
      <w:pPr>
        <w:jc w:val="center"/>
        <w:rPr>
          <w:rFonts w:ascii="Arial" w:hAnsi="Arial" w:cs="Arial"/>
        </w:rPr>
      </w:pPr>
    </w:p>
    <w:p w:rsidR="00A763F2" w:rsidRDefault="00A763F2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Disusun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>:</w:t>
      </w:r>
    </w:p>
    <w:p w:rsidR="00A763F2" w:rsidRDefault="00A763F2">
      <w:pPr>
        <w:jc w:val="center"/>
        <w:rPr>
          <w:rFonts w:ascii="Arial" w:hAnsi="Arial" w:cs="Arial"/>
        </w:rPr>
      </w:pPr>
    </w:p>
    <w:p w:rsidR="00A763F2" w:rsidRDefault="00A763F2">
      <w:pPr>
        <w:jc w:val="center"/>
        <w:rPr>
          <w:rFonts w:ascii="Arial" w:hAnsi="Arial" w:cs="Arial"/>
        </w:rPr>
      </w:pPr>
    </w:p>
    <w:p w:rsidR="00A763F2" w:rsidRPr="00AB34D6" w:rsidRDefault="002804F1">
      <w:pPr>
        <w:jc w:val="center"/>
        <w:rPr>
          <w:rFonts w:ascii="Arial" w:hAnsi="Arial" w:cs="Arial"/>
          <w:i/>
          <w:color w:val="5B9BD5" w:themeColor="accent1"/>
        </w:rPr>
      </w:pPr>
      <w:r w:rsidRPr="00AB34D6">
        <w:rPr>
          <w:rFonts w:ascii="Arial" w:hAnsi="Arial" w:cs="Arial"/>
          <w:i/>
          <w:color w:val="5B9BD5" w:themeColor="accent1"/>
        </w:rPr>
        <w:t>[NAMA PEMBUAT]</w:t>
      </w:r>
    </w:p>
    <w:p w:rsidR="00A763F2" w:rsidRDefault="00A763F2">
      <w:pPr>
        <w:jc w:val="center"/>
        <w:rPr>
          <w:rFonts w:ascii="Arial" w:hAnsi="Arial" w:cs="Arial"/>
        </w:rPr>
      </w:pPr>
    </w:p>
    <w:p w:rsidR="00A763F2" w:rsidRPr="00AB34D6" w:rsidRDefault="00A763F2">
      <w:pPr>
        <w:jc w:val="center"/>
        <w:rPr>
          <w:rFonts w:ascii="Arial" w:hAnsi="Arial" w:cs="Arial"/>
          <w:i/>
          <w:color w:val="5B9BD5" w:themeColor="accent1"/>
        </w:rPr>
      </w:pPr>
      <w:r w:rsidRPr="00AB34D6">
        <w:rPr>
          <w:rFonts w:ascii="Arial" w:hAnsi="Arial" w:cs="Arial"/>
        </w:rPr>
        <w:t>©</w:t>
      </w:r>
      <w:r w:rsidRPr="00AB34D6">
        <w:rPr>
          <w:rFonts w:ascii="Arial" w:hAnsi="Arial" w:cs="Arial"/>
          <w:i/>
          <w:color w:val="5B9BD5" w:themeColor="accent1"/>
        </w:rPr>
        <w:t xml:space="preserve"> </w:t>
      </w:r>
      <w:r w:rsidR="002804F1" w:rsidRPr="00AB34D6">
        <w:rPr>
          <w:rFonts w:ascii="Arial" w:hAnsi="Arial" w:cs="Arial"/>
          <w:i/>
          <w:color w:val="5B9BD5" w:themeColor="accent1"/>
        </w:rPr>
        <w:t>[TAHUN PEMBUATAN]</w:t>
      </w: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  <w:lang w:val="en-US"/>
        </w:rPr>
      </w:pPr>
    </w:p>
    <w:p w:rsidR="002804F1" w:rsidRDefault="002804F1">
      <w:pPr>
        <w:jc w:val="center"/>
        <w:rPr>
          <w:rFonts w:ascii="Arial" w:hAnsi="Arial" w:cs="Arial"/>
        </w:rPr>
      </w:pPr>
    </w:p>
    <w:p w:rsidR="00A763F2" w:rsidRDefault="00A763F2">
      <w:pPr>
        <w:jc w:val="center"/>
        <w:rPr>
          <w:rFonts w:ascii="Arial" w:hAnsi="Arial" w:cs="Arial"/>
        </w:rPr>
      </w:pPr>
    </w:p>
    <w:bookmarkEnd w:id="1" w:displacedByCustomXml="next"/>
    <w:bookmarkEnd w:id="0" w:displacedByCustomXml="next"/>
    <w:sdt>
      <w:sdtPr>
        <w:rPr>
          <w:b/>
          <w:color w:val="auto"/>
        </w:rPr>
        <w:id w:val="1292789613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 w:cs="Times New Roman"/>
          <w:bCs/>
          <w:noProof/>
          <w:sz w:val="24"/>
          <w:szCs w:val="24"/>
          <w:lang w:eastAsia="ar-SA"/>
        </w:rPr>
      </w:sdtEndPr>
      <w:sdtContent>
        <w:p w:rsidR="003D1FFE" w:rsidRPr="003D1FFE" w:rsidRDefault="003D1FFE" w:rsidP="003D1FFE">
          <w:pPr>
            <w:pStyle w:val="TOCHeading"/>
            <w:jc w:val="center"/>
            <w:rPr>
              <w:b/>
              <w:color w:val="auto"/>
            </w:rPr>
          </w:pPr>
          <w:proofErr w:type="spellStart"/>
          <w:r w:rsidRPr="003D1FFE">
            <w:rPr>
              <w:b/>
              <w:color w:val="auto"/>
            </w:rPr>
            <w:t>Daftar</w:t>
          </w:r>
          <w:proofErr w:type="spellEnd"/>
          <w:r w:rsidRPr="003D1FFE">
            <w:rPr>
              <w:b/>
              <w:color w:val="auto"/>
            </w:rPr>
            <w:t xml:space="preserve"> Isi</w:t>
          </w:r>
        </w:p>
        <w:p w:rsidR="003D1FFE" w:rsidRDefault="003D1FFE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71547" w:history="1">
            <w:r w:rsidRPr="00675941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67594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FFE" w:rsidRDefault="003D1FFE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127871548" w:history="1">
            <w:r w:rsidRPr="00675941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675941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FFE" w:rsidRDefault="003D1FFE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127871549" w:history="1">
            <w:r w:rsidRPr="00675941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675941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FFE" w:rsidRDefault="003D1FFE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127871550" w:history="1">
            <w:r w:rsidRPr="00675941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675941">
              <w:rPr>
                <w:rStyle w:val="Hyperlink"/>
                <w:noProof/>
              </w:rPr>
              <w:t>Pelaksanaan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FFE" w:rsidRDefault="003D1FFE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127871551" w:history="1">
            <w:r w:rsidRPr="00675941">
              <w:rPr>
                <w:rStyle w:val="Hyperlink"/>
                <w:noProof/>
                <w:lang w:val="en-US"/>
              </w:rPr>
              <w:t>E.</w:t>
            </w:r>
            <w:r>
              <w:rPr>
                <w:noProof/>
              </w:rPr>
              <w:tab/>
            </w:r>
            <w:r w:rsidRPr="00675941">
              <w:rPr>
                <w:rStyle w:val="Hyperlink"/>
                <w:noProof/>
              </w:rPr>
              <w:t>Tim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FFE" w:rsidRDefault="003D1FFE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127871552" w:history="1">
            <w:r w:rsidRPr="00675941">
              <w:rPr>
                <w:rStyle w:val="Hyperlink"/>
                <w:noProof/>
                <w:lang w:val="en-US"/>
              </w:rPr>
              <w:t>F.</w:t>
            </w:r>
            <w:r>
              <w:rPr>
                <w:noProof/>
              </w:rPr>
              <w:tab/>
            </w:r>
            <w:r w:rsidRPr="00675941">
              <w:rPr>
                <w:rStyle w:val="Hyperlink"/>
                <w:noProof/>
              </w:rPr>
              <w:t>Estimasi Pembiayaan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FFE" w:rsidRDefault="003D1FFE">
          <w:r>
            <w:rPr>
              <w:b/>
              <w:bCs/>
              <w:noProof/>
            </w:rPr>
            <w:fldChar w:fldCharType="end"/>
          </w:r>
        </w:p>
      </w:sdtContent>
    </w:sdt>
    <w:p w:rsidR="003D1FFE" w:rsidRDefault="003D1FFE" w:rsidP="003D1FFE">
      <w:pPr>
        <w:rPr>
          <w:sz w:val="22"/>
          <w:szCs w:val="22"/>
        </w:rPr>
      </w:pPr>
    </w:p>
    <w:p w:rsidR="003D1FFE" w:rsidRDefault="003D1FFE">
      <w:pPr>
        <w:suppressAutoHyphens w:val="0"/>
        <w:rPr>
          <w:rFonts w:ascii="Arial" w:eastAsia="Times New Roman" w:hAnsi="Arial" w:cs="Arial"/>
          <w:b/>
          <w:bCs/>
          <w:kern w:val="1"/>
          <w:sz w:val="22"/>
          <w:szCs w:val="22"/>
        </w:rPr>
      </w:pPr>
      <w:r>
        <w:rPr>
          <w:sz w:val="22"/>
          <w:szCs w:val="22"/>
        </w:rPr>
        <w:br w:type="page"/>
      </w:r>
    </w:p>
    <w:p w:rsidR="00A763F2" w:rsidRPr="003D1FFE" w:rsidRDefault="00A763F2" w:rsidP="003D1FFE">
      <w:pPr>
        <w:pStyle w:val="Heading1"/>
        <w:numPr>
          <w:ilvl w:val="0"/>
          <w:numId w:val="8"/>
        </w:numPr>
        <w:rPr>
          <w:sz w:val="22"/>
          <w:szCs w:val="22"/>
          <w:lang w:val="en-US"/>
        </w:rPr>
      </w:pPr>
      <w:bookmarkStart w:id="2" w:name="_Toc127871547"/>
      <w:proofErr w:type="spellStart"/>
      <w:r w:rsidRPr="003D1FFE">
        <w:rPr>
          <w:sz w:val="22"/>
          <w:szCs w:val="22"/>
        </w:rPr>
        <w:lastRenderedPageBreak/>
        <w:t>Latar</w:t>
      </w:r>
      <w:proofErr w:type="spellEnd"/>
      <w:r w:rsidRPr="003D1FFE">
        <w:rPr>
          <w:sz w:val="22"/>
          <w:szCs w:val="22"/>
        </w:rPr>
        <w:t xml:space="preserve"> </w:t>
      </w:r>
      <w:proofErr w:type="spellStart"/>
      <w:r w:rsidRPr="003D1FFE">
        <w:rPr>
          <w:sz w:val="22"/>
          <w:szCs w:val="22"/>
        </w:rPr>
        <w:t>Belakang</w:t>
      </w:r>
      <w:bookmarkEnd w:id="2"/>
      <w:proofErr w:type="spellEnd"/>
    </w:p>
    <w:p w:rsidR="00A763F2" w:rsidRPr="002804F1" w:rsidRDefault="002804F1" w:rsidP="002804F1">
      <w:pPr>
        <w:spacing w:line="360" w:lineRule="auto"/>
        <w:ind w:firstLine="567"/>
        <w:jc w:val="both"/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</w:pPr>
      <w:proofErr w:type="spellStart"/>
      <w:r w:rsidRPr="002804F1"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>Deksripsikan</w:t>
      </w:r>
      <w:proofErr w:type="spellEnd"/>
      <w:r w:rsidRPr="002804F1"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 xml:space="preserve"> </w:t>
      </w:r>
      <w:proofErr w:type="spellStart"/>
      <w:r w:rsidRPr="002804F1"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>latar</w:t>
      </w:r>
      <w:proofErr w:type="spellEnd"/>
      <w:r w:rsidRPr="002804F1"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 xml:space="preserve"> </w:t>
      </w:r>
      <w:proofErr w:type="spellStart"/>
      <w:r w:rsidRPr="002804F1"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>belakang</w:t>
      </w:r>
      <w:proofErr w:type="spellEnd"/>
      <w:r w:rsidR="00A763F2" w:rsidRPr="002804F1">
        <w:rPr>
          <w:rFonts w:ascii="Arial" w:eastAsia="Times New Roman" w:hAnsi="Arial" w:cs="Arial"/>
          <w:i/>
          <w:color w:val="5B9BD5" w:themeColor="accent1"/>
          <w:sz w:val="22"/>
          <w:szCs w:val="22"/>
          <w:lang w:val="en-US" w:eastAsia="en-US"/>
        </w:rPr>
        <w:t>.</w:t>
      </w:r>
      <w:proofErr w:type="spellStart"/>
      <w:r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>pembuatan</w:t>
      </w:r>
      <w:proofErr w:type="spellEnd"/>
      <w:r>
        <w:rPr>
          <w:rFonts w:ascii="Arial" w:eastAsia="Times New Roman" w:hAnsi="Arial" w:cs="Arial"/>
          <w:i/>
          <w:color w:val="5B9BD5" w:themeColor="accent1"/>
          <w:sz w:val="22"/>
          <w:szCs w:val="22"/>
          <w:lang w:eastAsia="en-US"/>
        </w:rPr>
        <w:t xml:space="preserve"> proposal</w:t>
      </w:r>
    </w:p>
    <w:p w:rsidR="003D1FFE" w:rsidRPr="003D1FFE" w:rsidRDefault="003D1FFE" w:rsidP="003D1FFE">
      <w:pPr>
        <w:pStyle w:val="Heading1"/>
        <w:numPr>
          <w:ilvl w:val="0"/>
          <w:numId w:val="8"/>
        </w:numPr>
        <w:rPr>
          <w:sz w:val="22"/>
          <w:szCs w:val="22"/>
          <w:lang w:val="en-US"/>
        </w:rPr>
      </w:pPr>
      <w:bookmarkStart w:id="3" w:name="_Toc127871548"/>
      <w:proofErr w:type="spellStart"/>
      <w:r>
        <w:rPr>
          <w:sz w:val="22"/>
          <w:szCs w:val="22"/>
        </w:rPr>
        <w:t>Maksud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bookmarkEnd w:id="3"/>
      <w:proofErr w:type="spellEnd"/>
    </w:p>
    <w:p w:rsidR="002804F1" w:rsidRPr="002804F1" w:rsidRDefault="002804F1" w:rsidP="002804F1">
      <w:pPr>
        <w:spacing w:line="360" w:lineRule="auto"/>
        <w:ind w:firstLine="567"/>
        <w:jc w:val="both"/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</w:pPr>
      <w:proofErr w:type="spellStart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>Jabarkan</w:t>
      </w:r>
      <w:proofErr w:type="spellEnd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>maksud</w:t>
      </w:r>
      <w:proofErr w:type="spellEnd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>dan</w:t>
      </w:r>
      <w:proofErr w:type="spellEnd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>tujuan</w:t>
      </w:r>
      <w:proofErr w:type="spellEnd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>dibuatnya</w:t>
      </w:r>
      <w:proofErr w:type="spellEnd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 xml:space="preserve"> proposal </w:t>
      </w:r>
      <w:proofErr w:type="spellStart"/>
      <w:r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>ini</w:t>
      </w:r>
      <w:proofErr w:type="spellEnd"/>
      <w:r w:rsidRPr="002804F1">
        <w:rPr>
          <w:rFonts w:ascii="Arial" w:eastAsia="Times New Roman" w:hAnsi="Arial" w:cs="Arial"/>
          <w:i/>
          <w:color w:val="5B9BD5"/>
          <w:sz w:val="22"/>
          <w:szCs w:val="22"/>
          <w:lang w:val="en-US" w:eastAsia="en-US"/>
        </w:rPr>
        <w:t>.</w:t>
      </w:r>
      <w:r w:rsidRPr="002804F1">
        <w:rPr>
          <w:rFonts w:ascii="Arial" w:eastAsia="Times New Roman" w:hAnsi="Arial" w:cs="Arial"/>
          <w:i/>
          <w:color w:val="5B9BD5"/>
          <w:sz w:val="22"/>
          <w:szCs w:val="22"/>
          <w:lang w:eastAsia="en-US"/>
        </w:rPr>
        <w:t xml:space="preserve"> </w:t>
      </w:r>
    </w:p>
    <w:p w:rsidR="003D1FFE" w:rsidRPr="003D1FFE" w:rsidRDefault="003D1FFE" w:rsidP="003D1FFE">
      <w:pPr>
        <w:pStyle w:val="Heading1"/>
        <w:numPr>
          <w:ilvl w:val="0"/>
          <w:numId w:val="8"/>
        </w:numPr>
        <w:rPr>
          <w:sz w:val="22"/>
          <w:szCs w:val="22"/>
          <w:lang w:val="en-US"/>
        </w:rPr>
      </w:pPr>
      <w:bookmarkStart w:id="4" w:name="_Toc127871549"/>
      <w:proofErr w:type="spellStart"/>
      <w:r>
        <w:rPr>
          <w:sz w:val="22"/>
          <w:szCs w:val="22"/>
        </w:rPr>
        <w:t>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Lingkup</w:t>
      </w:r>
      <w:bookmarkEnd w:id="4"/>
      <w:proofErr w:type="spellEnd"/>
    </w:p>
    <w:p w:rsidR="002C000D" w:rsidRDefault="002804F1" w:rsidP="003D1FFE">
      <w:pPr>
        <w:ind w:left="567"/>
        <w:jc w:val="both"/>
        <w:rPr>
          <w:rFonts w:ascii="Arial" w:hAnsi="Arial" w:cs="Arial"/>
          <w:i/>
          <w:color w:val="5B9BD5" w:themeColor="accent1"/>
          <w:sz w:val="22"/>
          <w:szCs w:val="22"/>
        </w:rPr>
      </w:pP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Sebutkan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jelaskan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batasan-batasan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dari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pembuatan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proposal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ini</w:t>
      </w:r>
      <w:proofErr w:type="spellEnd"/>
    </w:p>
    <w:p w:rsidR="003D1FFE" w:rsidRPr="003D1FFE" w:rsidRDefault="003D1FFE" w:rsidP="003D1FFE">
      <w:pPr>
        <w:ind w:left="567"/>
        <w:jc w:val="both"/>
        <w:rPr>
          <w:rFonts w:ascii="Arial" w:hAnsi="Arial" w:cs="Arial"/>
          <w:i/>
          <w:color w:val="5B9BD5" w:themeColor="accent1"/>
          <w:sz w:val="22"/>
          <w:szCs w:val="22"/>
        </w:rPr>
      </w:pPr>
    </w:p>
    <w:p w:rsidR="003D1FFE" w:rsidRPr="003D1FFE" w:rsidRDefault="003D1FFE" w:rsidP="003D1FFE">
      <w:pPr>
        <w:pStyle w:val="Heading1"/>
        <w:numPr>
          <w:ilvl w:val="0"/>
          <w:numId w:val="8"/>
        </w:numPr>
        <w:rPr>
          <w:sz w:val="22"/>
          <w:szCs w:val="22"/>
          <w:lang w:val="en-US"/>
        </w:rPr>
      </w:pPr>
      <w:bookmarkStart w:id="5" w:name="_Toc127871550"/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bookmarkEnd w:id="5"/>
      <w:proofErr w:type="spellEnd"/>
      <w:r>
        <w:rPr>
          <w:sz w:val="22"/>
          <w:szCs w:val="22"/>
        </w:rPr>
        <w:t xml:space="preserve"> </w:t>
      </w:r>
    </w:p>
    <w:p w:rsidR="00B10D1E" w:rsidRDefault="002804F1" w:rsidP="003D1FFE">
      <w:pPr>
        <w:ind w:left="567"/>
        <w:jc w:val="both"/>
        <w:rPr>
          <w:rFonts w:ascii="Arial" w:hAnsi="Arial" w:cs="Arial"/>
          <w:i/>
          <w:color w:val="5B9BD5" w:themeColor="accent1"/>
          <w:sz w:val="22"/>
          <w:szCs w:val="22"/>
        </w:rPr>
      </w:pP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Tulis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tahapan-tahapan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pengerjaan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sekaligus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timeline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pekerjaan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secara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rinci</w:t>
      </w:r>
      <w:proofErr w:type="spellEnd"/>
    </w:p>
    <w:p w:rsidR="003D1FFE" w:rsidRPr="003D1FFE" w:rsidRDefault="003D1FFE" w:rsidP="003D1FFE">
      <w:pPr>
        <w:ind w:left="567"/>
        <w:jc w:val="both"/>
        <w:rPr>
          <w:rFonts w:ascii="Arial" w:hAnsi="Arial" w:cs="Arial"/>
          <w:i/>
          <w:color w:val="5B9BD5" w:themeColor="accent1"/>
          <w:sz w:val="22"/>
          <w:szCs w:val="22"/>
        </w:rPr>
      </w:pPr>
    </w:p>
    <w:p w:rsidR="00A763F2" w:rsidRPr="003D1FFE" w:rsidRDefault="003D1FFE" w:rsidP="003D1FFE">
      <w:pPr>
        <w:pStyle w:val="Heading1"/>
        <w:numPr>
          <w:ilvl w:val="0"/>
          <w:numId w:val="8"/>
        </w:numPr>
        <w:rPr>
          <w:sz w:val="22"/>
          <w:szCs w:val="22"/>
          <w:lang w:val="en-US"/>
        </w:rPr>
      </w:pPr>
      <w:bookmarkStart w:id="6" w:name="_Toc127871551"/>
      <w:r>
        <w:rPr>
          <w:sz w:val="22"/>
          <w:szCs w:val="22"/>
        </w:rPr>
        <w:t>Tim Development</w:t>
      </w:r>
      <w:bookmarkEnd w:id="6"/>
    </w:p>
    <w:p w:rsidR="00A763F2" w:rsidRPr="002804F1" w:rsidRDefault="002804F1">
      <w:pPr>
        <w:tabs>
          <w:tab w:val="left" w:pos="567"/>
        </w:tabs>
        <w:ind w:left="567"/>
        <w:jc w:val="both"/>
        <w:rPr>
          <w:rFonts w:ascii="Arial" w:hAnsi="Arial" w:cs="Arial"/>
          <w:i/>
          <w:color w:val="5B9BD5" w:themeColor="accent1"/>
          <w:sz w:val="22"/>
          <w:szCs w:val="22"/>
        </w:rPr>
      </w:pP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Tulis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siapa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saja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yang </w:t>
      </w:r>
      <w:proofErr w:type="spellStart"/>
      <w:proofErr w:type="gramStart"/>
      <w:r>
        <w:rPr>
          <w:rFonts w:ascii="Arial" w:hAnsi="Arial" w:cs="Arial"/>
          <w:i/>
          <w:color w:val="5B9BD5" w:themeColor="accent1"/>
          <w:sz w:val="22"/>
          <w:szCs w:val="22"/>
        </w:rPr>
        <w:t>akan</w:t>
      </w:r>
      <w:proofErr w:type="spellEnd"/>
      <w:proofErr w:type="gram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terlibat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dalam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proyek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ini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sekaligus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peranannya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masing-masing</w:t>
      </w:r>
      <w:proofErr w:type="spellEnd"/>
    </w:p>
    <w:p w:rsidR="00976C18" w:rsidRDefault="00976C18" w:rsidP="003D1FFE">
      <w:pPr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</w:p>
    <w:p w:rsidR="00A763F2" w:rsidRPr="003D1FFE" w:rsidRDefault="003D1FFE" w:rsidP="003D1FFE">
      <w:pPr>
        <w:pStyle w:val="Heading1"/>
        <w:numPr>
          <w:ilvl w:val="0"/>
          <w:numId w:val="8"/>
        </w:numPr>
        <w:rPr>
          <w:sz w:val="22"/>
          <w:szCs w:val="22"/>
          <w:lang w:val="en-US"/>
        </w:rPr>
      </w:pPr>
      <w:bookmarkStart w:id="7" w:name="_Toc127871552"/>
      <w:proofErr w:type="spellStart"/>
      <w:r>
        <w:rPr>
          <w:sz w:val="22"/>
          <w:szCs w:val="22"/>
        </w:rPr>
        <w:t>Estimasi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Pembiayaan</w:t>
      </w:r>
      <w:bookmarkEnd w:id="7"/>
      <w:proofErr w:type="spellEnd"/>
    </w:p>
    <w:p w:rsidR="00A763F2" w:rsidRPr="002804F1" w:rsidRDefault="002804F1" w:rsidP="002804F1">
      <w:pPr>
        <w:spacing w:line="360" w:lineRule="auto"/>
        <w:ind w:left="567"/>
        <w:jc w:val="both"/>
        <w:rPr>
          <w:rFonts w:ascii="Arial" w:hAnsi="Arial" w:cs="Arial"/>
          <w:i/>
          <w:color w:val="5B9BD5" w:themeColor="accent1"/>
          <w:sz w:val="22"/>
          <w:szCs w:val="22"/>
        </w:rPr>
      </w:pP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Tulis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nominal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jelaskan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secara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rinci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dari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estimasi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pembiayaan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terkait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tahapan-tahapan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dan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timeline yang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sudah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dibuat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color w:val="5B9BD5" w:themeColor="accent1"/>
          <w:sz w:val="22"/>
          <w:szCs w:val="22"/>
        </w:rPr>
        <w:t>bab</w:t>
      </w:r>
      <w:proofErr w:type="spellEnd"/>
      <w:proofErr w:type="gram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sebelumnya</w:t>
      </w:r>
      <w:proofErr w:type="spellEnd"/>
    </w:p>
    <w:p w:rsidR="00A763F2" w:rsidRDefault="00A763F2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A763F2" w:rsidRDefault="00280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Dokumen</w:t>
      </w:r>
      <w:proofErr w:type="spellEnd"/>
      <w:r>
        <w:rPr>
          <w:rFonts w:ascii="Arial" w:hAnsi="Arial" w:cs="Arial"/>
          <w:sz w:val="22"/>
          <w:szCs w:val="22"/>
        </w:rPr>
        <w:t xml:space="preserve"> proposal</w:t>
      </w:r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sebagai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dasar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pelaksanaan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pekerjaan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ditandatangani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r w:rsidR="00A763F2">
        <w:rPr>
          <w:rFonts w:ascii="Arial" w:hAnsi="Arial" w:cs="Arial"/>
          <w:sz w:val="22"/>
          <w:szCs w:val="22"/>
        </w:rPr>
        <w:t xml:space="preserve">di </w:t>
      </w:r>
      <w:r w:rsidRPr="002804F1">
        <w:rPr>
          <w:rFonts w:ascii="Arial" w:hAnsi="Arial" w:cs="Arial"/>
          <w:i/>
          <w:color w:val="5B9BD5" w:themeColor="accent1"/>
          <w:sz w:val="22"/>
          <w:szCs w:val="22"/>
        </w:rPr>
        <w:t>[</w:t>
      </w:r>
      <w:proofErr w:type="spellStart"/>
      <w:r w:rsidRPr="002804F1">
        <w:rPr>
          <w:rFonts w:ascii="Arial" w:hAnsi="Arial" w:cs="Arial"/>
          <w:i/>
          <w:color w:val="5B9BD5" w:themeColor="accent1"/>
          <w:sz w:val="22"/>
          <w:szCs w:val="22"/>
        </w:rPr>
        <w:t>tempat</w:t>
      </w:r>
      <w:proofErr w:type="spellEnd"/>
      <w:r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2"/>
          <w:szCs w:val="22"/>
        </w:rPr>
        <w:t>penandatangananan</w:t>
      </w:r>
      <w:proofErr w:type="spellEnd"/>
      <w:r w:rsidRPr="002804F1">
        <w:rPr>
          <w:rFonts w:ascii="Arial" w:hAnsi="Arial" w:cs="Arial"/>
          <w:i/>
          <w:color w:val="5B9BD5" w:themeColor="accent1"/>
          <w:sz w:val="22"/>
          <w:szCs w:val="22"/>
        </w:rPr>
        <w:t>]</w:t>
      </w:r>
      <w:r w:rsidR="00A763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pada</w:t>
      </w:r>
      <w:proofErr w:type="spellEnd"/>
      <w:r w:rsidR="00A76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763F2"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r w:rsidR="00AB34D6">
        <w:rPr>
          <w:rFonts w:ascii="Arial" w:hAnsi="Arial" w:cs="Arial"/>
          <w:i/>
          <w:color w:val="5B9BD5" w:themeColor="accent1"/>
          <w:sz w:val="22"/>
          <w:szCs w:val="22"/>
        </w:rPr>
        <w:t>[</w:t>
      </w:r>
      <w:proofErr w:type="spellStart"/>
      <w:r w:rsidR="00AB34D6">
        <w:rPr>
          <w:rFonts w:ascii="Arial" w:hAnsi="Arial" w:cs="Arial"/>
          <w:i/>
          <w:color w:val="5B9BD5" w:themeColor="accent1"/>
          <w:sz w:val="22"/>
          <w:szCs w:val="22"/>
        </w:rPr>
        <w:t>tanggal</w:t>
      </w:r>
      <w:proofErr w:type="spellEnd"/>
      <w:r w:rsidR="00AB34D6">
        <w:rPr>
          <w:rFonts w:ascii="Arial" w:hAnsi="Arial" w:cs="Arial"/>
          <w:i/>
          <w:color w:val="5B9BD5" w:themeColor="accent1"/>
          <w:sz w:val="22"/>
          <w:szCs w:val="22"/>
        </w:rPr>
        <w:t xml:space="preserve"> </w:t>
      </w:r>
      <w:proofErr w:type="spellStart"/>
      <w:r w:rsidR="00AB34D6">
        <w:rPr>
          <w:rFonts w:ascii="Arial" w:hAnsi="Arial" w:cs="Arial"/>
          <w:i/>
          <w:color w:val="5B9BD5" w:themeColor="accent1"/>
          <w:sz w:val="22"/>
          <w:szCs w:val="22"/>
        </w:rPr>
        <w:t>penandatanganan</w:t>
      </w:r>
      <w:proofErr w:type="spellEnd"/>
      <w:r w:rsidR="00AB34D6">
        <w:rPr>
          <w:rFonts w:ascii="Arial" w:hAnsi="Arial" w:cs="Arial"/>
          <w:i/>
          <w:color w:val="5B9BD5" w:themeColor="accent1"/>
          <w:sz w:val="22"/>
          <w:szCs w:val="22"/>
        </w:rPr>
        <w:t>]</w:t>
      </w:r>
      <w:r w:rsidR="00976C18">
        <w:rPr>
          <w:rFonts w:ascii="Arial" w:hAnsi="Arial" w:cs="Arial"/>
          <w:sz w:val="22"/>
          <w:szCs w:val="22"/>
        </w:rPr>
        <w:t>.</w:t>
      </w:r>
    </w:p>
    <w:p w:rsidR="00A763F2" w:rsidRDefault="00A763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6C18" w:rsidRDefault="00E32963" w:rsidP="00E32963">
      <w:pPr>
        <w:tabs>
          <w:tab w:val="left" w:pos="613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76C18" w:rsidRDefault="00976C1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03"/>
        <w:gridCol w:w="4110"/>
      </w:tblGrid>
      <w:tr w:rsidR="00A763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3" w:type="dxa"/>
            <w:gridSpan w:val="2"/>
          </w:tcPr>
          <w:p w:rsidR="00A763F2" w:rsidRDefault="00A763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ajukan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Oleh </w:t>
            </w:r>
          </w:p>
        </w:tc>
      </w:tr>
      <w:tr w:rsidR="00A763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3" w:type="dxa"/>
          </w:tcPr>
          <w:p w:rsidR="00A763F2" w:rsidRDefault="00A763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76C18" w:rsidRDefault="00976C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763F2" w:rsidRDefault="00A763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110" w:type="dxa"/>
          </w:tcPr>
          <w:p w:rsidR="00A763F2" w:rsidRDefault="00A763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763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3" w:type="dxa"/>
          </w:tcPr>
          <w:p w:rsidR="00A763F2" w:rsidRPr="0018357F" w:rsidRDefault="00AB34D6">
            <w:pPr>
              <w:jc w:val="center"/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</w:pPr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[</w:t>
            </w:r>
            <w:proofErr w:type="spellStart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nama</w:t>
            </w:r>
            <w:proofErr w:type="spellEnd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penandatangan</w:t>
            </w:r>
            <w:proofErr w:type="spellEnd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 xml:space="preserve"> 1]</w:t>
            </w:r>
          </w:p>
        </w:tc>
        <w:tc>
          <w:tcPr>
            <w:tcW w:w="4110" w:type="dxa"/>
          </w:tcPr>
          <w:p w:rsidR="00A763F2" w:rsidRPr="0018357F" w:rsidRDefault="00AB34D6">
            <w:pPr>
              <w:jc w:val="center"/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lang w:val="en-US"/>
              </w:rPr>
            </w:pPr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[</w:t>
            </w:r>
            <w:proofErr w:type="spellStart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nama</w:t>
            </w:r>
            <w:proofErr w:type="spellEnd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penandatangan</w:t>
            </w:r>
            <w:proofErr w:type="spellEnd"/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 xml:space="preserve"> 2</w:t>
            </w:r>
            <w:r w:rsidRPr="0018357F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</w:rPr>
              <w:t>]</w:t>
            </w:r>
          </w:p>
        </w:tc>
      </w:tr>
    </w:tbl>
    <w:p w:rsidR="00A763F2" w:rsidRDefault="00A763F2">
      <w:pPr>
        <w:rPr>
          <w:rFonts w:ascii="Arial" w:hAnsi="Arial" w:cs="Arial"/>
        </w:rPr>
      </w:pPr>
    </w:p>
    <w:p w:rsidR="002C000D" w:rsidRDefault="002C000D">
      <w:pPr>
        <w:rPr>
          <w:rFonts w:ascii="Arial" w:hAnsi="Arial" w:cs="Arial"/>
        </w:rPr>
      </w:pPr>
    </w:p>
    <w:p w:rsidR="002C000D" w:rsidRDefault="002C000D">
      <w:pPr>
        <w:rPr>
          <w:rFonts w:ascii="Arial" w:hAnsi="Arial" w:cs="Arial"/>
        </w:rPr>
      </w:pPr>
    </w:p>
    <w:p w:rsidR="00A763F2" w:rsidRDefault="00A763F2" w:rsidP="00B67630">
      <w:pPr>
        <w:rPr>
          <w:rFonts w:ascii="Arial" w:hAnsi="Arial" w:cs="Arial"/>
        </w:rPr>
      </w:pPr>
    </w:p>
    <w:sectPr w:rsidR="00A763F2" w:rsidSect="00E329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93" w:rsidRDefault="00F25B93">
      <w:r>
        <w:separator/>
      </w:r>
    </w:p>
  </w:endnote>
  <w:endnote w:type="continuationSeparator" w:id="0">
    <w:p w:rsidR="00F25B93" w:rsidRDefault="00F2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069" w:rsidRDefault="004E4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1481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00D" w:rsidRDefault="0046100D" w:rsidP="0046100D">
        <w:pPr>
          <w:pStyle w:val="Footer"/>
          <w:pBdr>
            <w:bottom w:val="double" w:sz="6" w:space="1" w:color="auto"/>
          </w:pBdr>
        </w:pPr>
      </w:p>
      <w:p w:rsidR="00D9180E" w:rsidRDefault="0046100D" w:rsidP="0046100D">
        <w:pPr>
          <w:pStyle w:val="Footer"/>
          <w:tabs>
            <w:tab w:val="left" w:pos="240"/>
            <w:tab w:val="right" w:pos="9637"/>
          </w:tabs>
        </w:pPr>
        <w:r>
          <w:tab/>
        </w:r>
        <w:r>
          <w:tab/>
        </w:r>
        <w:r w:rsidR="005469AF">
          <w:tab/>
        </w:r>
        <w:bookmarkStart w:id="8" w:name="_GoBack"/>
        <w:bookmarkEnd w:id="8"/>
        <w:r>
          <w:tab/>
        </w:r>
        <w:r w:rsidR="00D9180E">
          <w:fldChar w:fldCharType="begin"/>
        </w:r>
        <w:r w:rsidR="00D9180E">
          <w:instrText xml:space="preserve"> PAGE   \* MERGEFORMAT </w:instrText>
        </w:r>
        <w:r w:rsidR="00D9180E">
          <w:fldChar w:fldCharType="separate"/>
        </w:r>
        <w:r w:rsidR="005469AF">
          <w:rPr>
            <w:noProof/>
          </w:rPr>
          <w:t>2</w:t>
        </w:r>
        <w:r w:rsidR="00D9180E">
          <w:rPr>
            <w:noProof/>
          </w:rPr>
          <w:fldChar w:fldCharType="end"/>
        </w:r>
      </w:p>
    </w:sdtContent>
  </w:sdt>
  <w:p w:rsidR="00E32963" w:rsidRDefault="00E32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069" w:rsidRDefault="004E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93" w:rsidRDefault="00F25B93">
      <w:r>
        <w:separator/>
      </w:r>
    </w:p>
  </w:footnote>
  <w:footnote w:type="continuationSeparator" w:id="0">
    <w:p w:rsidR="00F25B93" w:rsidRDefault="00F25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069" w:rsidRDefault="004E4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99C" w:rsidRDefault="00552DDF" w:rsidP="0068200A">
    <w:pPr>
      <w:pBdr>
        <w:bottom w:val="double" w:sz="6" w:space="1" w:color="auto"/>
      </w:pBdr>
      <w:tabs>
        <w:tab w:val="left" w:pos="1170"/>
      </w:tabs>
      <w:rPr>
        <w:i/>
        <w:color w:val="5B9BD5" w:themeColor="accent1"/>
      </w:rPr>
    </w:pPr>
    <w:r w:rsidRPr="00552DDF">
      <w:rPr>
        <w:i/>
        <w:color w:val="5B9BD5" w:themeColor="accent1"/>
      </w:rPr>
      <w:t>[Insert Logo Here]</w:t>
    </w:r>
    <w:r>
      <w:rPr>
        <w:i/>
        <w:color w:val="5B9BD5" w:themeColor="accent1"/>
      </w:rPr>
      <w:tab/>
    </w:r>
    <w:r>
      <w:rPr>
        <w:i/>
        <w:color w:val="5B9BD5" w:themeColor="accent1"/>
      </w:rPr>
      <w:tab/>
    </w:r>
    <w:r>
      <w:rPr>
        <w:i/>
        <w:color w:val="5B9BD5" w:themeColor="accent1"/>
      </w:rPr>
      <w:tab/>
    </w:r>
    <w:r w:rsidR="00F51584">
      <w:rPr>
        <w:i/>
        <w:color w:val="5B9BD5" w:themeColor="accent1"/>
      </w:rPr>
      <w:tab/>
    </w:r>
    <w:r w:rsidR="00F51584">
      <w:rPr>
        <w:i/>
        <w:color w:val="5B9BD5" w:themeColor="accent1"/>
      </w:rPr>
      <w:tab/>
    </w:r>
  </w:p>
  <w:p w:rsidR="0068200A" w:rsidRPr="00552DDF" w:rsidRDefault="0068200A" w:rsidP="00552DDF">
    <w:pPr>
      <w:tabs>
        <w:tab w:val="left" w:pos="1170"/>
      </w:tabs>
      <w:rPr>
        <w:i/>
        <w:color w:val="5B9BD5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069" w:rsidRDefault="004E4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0421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723CF0"/>
    <w:multiLevelType w:val="hybridMultilevel"/>
    <w:tmpl w:val="3342E812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58127DE"/>
    <w:multiLevelType w:val="hybridMultilevel"/>
    <w:tmpl w:val="3EC8E51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4" w:tplc="0421000B">
      <w:start w:val="1"/>
      <w:numFmt w:val="bullet"/>
      <w:lvlText w:val=""/>
      <w:lvlJc w:val="left"/>
      <w:pPr>
        <w:ind w:left="3888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9EC19C1"/>
    <w:multiLevelType w:val="multilevel"/>
    <w:tmpl w:val="0000000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7EA"/>
    <w:rsid w:val="00032A56"/>
    <w:rsid w:val="00033637"/>
    <w:rsid w:val="000B64B0"/>
    <w:rsid w:val="000B6B8D"/>
    <w:rsid w:val="0018357F"/>
    <w:rsid w:val="0019620D"/>
    <w:rsid w:val="001B493A"/>
    <w:rsid w:val="001F2856"/>
    <w:rsid w:val="00237F22"/>
    <w:rsid w:val="002804F1"/>
    <w:rsid w:val="00285B64"/>
    <w:rsid w:val="00296BE3"/>
    <w:rsid w:val="002B0D58"/>
    <w:rsid w:val="002B5991"/>
    <w:rsid w:val="002C000D"/>
    <w:rsid w:val="002D0ED9"/>
    <w:rsid w:val="0033421C"/>
    <w:rsid w:val="00337D06"/>
    <w:rsid w:val="003C0090"/>
    <w:rsid w:val="003D1FFE"/>
    <w:rsid w:val="00404952"/>
    <w:rsid w:val="00441CE1"/>
    <w:rsid w:val="0046100D"/>
    <w:rsid w:val="004A039A"/>
    <w:rsid w:val="004A540B"/>
    <w:rsid w:val="004B0CAC"/>
    <w:rsid w:val="004B6B1E"/>
    <w:rsid w:val="004D7A8B"/>
    <w:rsid w:val="004E4069"/>
    <w:rsid w:val="00526A89"/>
    <w:rsid w:val="005469AF"/>
    <w:rsid w:val="00552DDF"/>
    <w:rsid w:val="00564271"/>
    <w:rsid w:val="00567AF6"/>
    <w:rsid w:val="005A127E"/>
    <w:rsid w:val="006028F3"/>
    <w:rsid w:val="00637DB6"/>
    <w:rsid w:val="0065295D"/>
    <w:rsid w:val="00672809"/>
    <w:rsid w:val="0068200A"/>
    <w:rsid w:val="0069020D"/>
    <w:rsid w:val="006A57DB"/>
    <w:rsid w:val="006B7C58"/>
    <w:rsid w:val="006F21D0"/>
    <w:rsid w:val="00736350"/>
    <w:rsid w:val="0079370C"/>
    <w:rsid w:val="007C29BC"/>
    <w:rsid w:val="00805064"/>
    <w:rsid w:val="00830248"/>
    <w:rsid w:val="00881157"/>
    <w:rsid w:val="008C5745"/>
    <w:rsid w:val="008F4EB5"/>
    <w:rsid w:val="00916853"/>
    <w:rsid w:val="00976C18"/>
    <w:rsid w:val="0098585A"/>
    <w:rsid w:val="009A48E4"/>
    <w:rsid w:val="009C40EB"/>
    <w:rsid w:val="009F55A5"/>
    <w:rsid w:val="00A763F2"/>
    <w:rsid w:val="00AB34D6"/>
    <w:rsid w:val="00AB5689"/>
    <w:rsid w:val="00B0015F"/>
    <w:rsid w:val="00B10D1E"/>
    <w:rsid w:val="00B263FA"/>
    <w:rsid w:val="00B43153"/>
    <w:rsid w:val="00B45DBF"/>
    <w:rsid w:val="00B50BC3"/>
    <w:rsid w:val="00B67630"/>
    <w:rsid w:val="00B7009B"/>
    <w:rsid w:val="00B84102"/>
    <w:rsid w:val="00C53E24"/>
    <w:rsid w:val="00C6043D"/>
    <w:rsid w:val="00C8003E"/>
    <w:rsid w:val="00D105EA"/>
    <w:rsid w:val="00D4287B"/>
    <w:rsid w:val="00D64E82"/>
    <w:rsid w:val="00D9180E"/>
    <w:rsid w:val="00D927F2"/>
    <w:rsid w:val="00D94A82"/>
    <w:rsid w:val="00DA0C9B"/>
    <w:rsid w:val="00DB2309"/>
    <w:rsid w:val="00DB6576"/>
    <w:rsid w:val="00DD58F0"/>
    <w:rsid w:val="00DE5375"/>
    <w:rsid w:val="00E11DD0"/>
    <w:rsid w:val="00E13D0B"/>
    <w:rsid w:val="00E212CB"/>
    <w:rsid w:val="00E32963"/>
    <w:rsid w:val="00E60101"/>
    <w:rsid w:val="00F050D0"/>
    <w:rsid w:val="00F25B93"/>
    <w:rsid w:val="00F35BB7"/>
    <w:rsid w:val="00F47C05"/>
    <w:rsid w:val="00F51584"/>
    <w:rsid w:val="00F82425"/>
    <w:rsid w:val="00F9299C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31006129"/>
  <w15:chartTrackingRefBased/>
  <w15:docId w15:val="{2EF719F5-9990-49DC-8362-B9A59DE8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864"/>
      </w:tabs>
      <w:spacing w:before="240" w:after="60"/>
      <w:ind w:left="864" w:hanging="864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tabs>
        <w:tab w:val="left" w:pos="1008"/>
      </w:tabs>
      <w:spacing w:before="240" w:after="60"/>
      <w:ind w:left="1008" w:hanging="1008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tabs>
        <w:tab w:val="left" w:pos="1152"/>
      </w:tabs>
      <w:spacing w:before="240" w:after="60"/>
      <w:ind w:left="1152" w:hanging="1152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left" w:pos="1296"/>
      </w:tabs>
      <w:spacing w:before="240" w:after="60"/>
      <w:ind w:left="1296" w:hanging="1296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qFormat/>
    <w:pPr>
      <w:tabs>
        <w:tab w:val="left" w:pos="1440"/>
      </w:tabs>
      <w:spacing w:before="240" w:after="60"/>
      <w:ind w:left="1440" w:hanging="144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eastAsia="MS Mincho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MS Mincho" w:hAnsi="Tahoma" w:cs="Tahoma"/>
      <w:sz w:val="16"/>
      <w:szCs w:val="16"/>
      <w:lang w:val="en-US" w:eastAsia="ar-SA"/>
    </w:rPr>
  </w:style>
  <w:style w:type="character" w:customStyle="1" w:styleId="WW8Num19z0">
    <w:name w:val="WW8Num19z0"/>
    <w:rPr>
      <w:rFonts w:ascii="Arial" w:eastAsia="MS Mincho" w:hAnsi="Arial" w:cs="Arial"/>
    </w:rPr>
  </w:style>
  <w:style w:type="character" w:customStyle="1" w:styleId="WW8Num11z1">
    <w:name w:val="WW8Num11z1"/>
    <w:rPr>
      <w:b w:val="0"/>
      <w:i w:val="0"/>
    </w:rPr>
  </w:style>
  <w:style w:type="character" w:customStyle="1" w:styleId="WW8Num9z0">
    <w:name w:val="WW8Num9z0"/>
    <w:rPr>
      <w:b w:val="0"/>
    </w:rPr>
  </w:style>
  <w:style w:type="character" w:customStyle="1" w:styleId="WW8Num3z0">
    <w:name w:val="WW8Num3z0"/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Text2CharChar">
    <w:name w:val="Body Text 2 Char Char"/>
    <w:basedOn w:val="Normal"/>
    <w:pPr>
      <w:spacing w:line="360" w:lineRule="auto"/>
      <w:jc w:val="both"/>
    </w:pPr>
    <w:rPr>
      <w:rFonts w:ascii="Arial" w:eastAsia="Times New Roman" w:hAnsi="Arial"/>
      <w:sz w:val="22"/>
      <w:szCs w:val="20"/>
    </w:rPr>
  </w:style>
  <w:style w:type="paragraph" w:customStyle="1" w:styleId="Char1">
    <w:name w:val="Char1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Style">
    <w:name w:val="Style"/>
    <w:pPr>
      <w:widowControl w:val="0"/>
      <w:suppressAutoHyphens/>
      <w:autoSpaceDE w:val="0"/>
    </w:pPr>
    <w:rPr>
      <w:sz w:val="24"/>
      <w:szCs w:val="24"/>
      <w:lang w:val="id-ID" w:eastAsia="ar-SA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ListCharChar">
    <w:name w:val="List Char Char"/>
    <w:basedOn w:val="BodyText"/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table" w:styleId="TableGrid">
    <w:name w:val="Table Grid"/>
    <w:basedOn w:val="TableNormal"/>
    <w:uiPriority w:val="59"/>
    <w:rsid w:val="00DB23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1FFE"/>
    <w:pPr>
      <w:keepLines/>
      <w:tabs>
        <w:tab w:val="clear" w:pos="432"/>
      </w:tabs>
      <w:suppressAutoHyphens w:val="0"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1F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1FFE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9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DAD0-A6D2-4CA8-B9CF-38D85808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227</Words>
  <Characters>1294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KESEPAKATAN BERSAMA</vt:lpstr>
    </vt:vector>
  </TitlesOfParts>
  <Manager/>
  <Company>AJB BP 1912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KESEPAKATAN BERSAMA</dc:title>
  <dc:subject/>
  <dc:creator>Windows</dc:creator>
  <cp:keywords/>
  <dc:description/>
  <cp:lastModifiedBy>Romtoni</cp:lastModifiedBy>
  <cp:revision>13</cp:revision>
  <cp:lastPrinted>2014-11-11T10:36:00Z</cp:lastPrinted>
  <dcterms:created xsi:type="dcterms:W3CDTF">2023-02-21T04:28:00Z</dcterms:created>
  <dcterms:modified xsi:type="dcterms:W3CDTF">2023-02-21T04:43:00Z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1033-9.1.0.4088</vt:lpwstr>
  </property>
</Properties>
</file>